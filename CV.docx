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93BEC" w14:textId="7C49F949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B6487F" wp14:editId="680949CD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73C59" id="Rectangle 58" o:spid="_x0000_s1026" style="position:absolute;margin-left:-36pt;margin-top:167pt;width:567.35pt;height:55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1afjXjAAAADQEAAA8AAAAAAAAAAAAAAAAANAQAAGRycy9kb3ducmV2LnhtbFBLBQYA&#10;AAAABAAEAPMAAABE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73F3CA5D" w14:textId="77777777" w:rsidTr="00FC49E3">
        <w:trPr>
          <w:trHeight w:val="1728"/>
        </w:trPr>
        <w:tc>
          <w:tcPr>
            <w:tcW w:w="2965" w:type="pct"/>
          </w:tcPr>
          <w:p w14:paraId="7FEC8F31" w14:textId="66B51B80" w:rsidR="00E6525B" w:rsidRPr="00140C20" w:rsidRDefault="00140C20" w:rsidP="00F5689F">
            <w:pPr>
              <w:pStyle w:val="Title"/>
              <w:rPr>
                <w:lang w:val="fr-FR"/>
              </w:rPr>
            </w:pPr>
            <w:r w:rsidRPr="00140C20">
              <w:rPr>
                <w:lang w:val="fr-FR"/>
              </w:rPr>
              <w:t>ARUSHI VAIDYA</w:t>
            </w:r>
          </w:p>
          <w:p w14:paraId="313E4F6D" w14:textId="76F2A26C" w:rsidR="00E6525B" w:rsidRPr="00140C20" w:rsidRDefault="00140C20" w:rsidP="00F5689F">
            <w:pPr>
              <w:pStyle w:val="Subtitle"/>
              <w:rPr>
                <w:lang w:val="en-IN"/>
              </w:rPr>
            </w:pPr>
            <w:r w:rsidRPr="00140C20">
              <w:rPr>
                <w:lang w:val="en-IN"/>
              </w:rPr>
              <w:t>B. Tech Computer Science S</w:t>
            </w:r>
            <w:r>
              <w:rPr>
                <w:lang w:val="en-IN"/>
              </w:rPr>
              <w:t>tudent</w:t>
            </w:r>
          </w:p>
        </w:tc>
        <w:tc>
          <w:tcPr>
            <w:tcW w:w="377" w:type="pct"/>
          </w:tcPr>
          <w:p w14:paraId="3E79CF8E" w14:textId="77777777" w:rsidR="00E6525B" w:rsidRPr="00140C20" w:rsidRDefault="00E6525B" w:rsidP="00F5689F">
            <w:pPr>
              <w:rPr>
                <w:lang w:val="en-IN"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621C54F3" w14:textId="5FA6D530" w:rsidR="00E6525B" w:rsidRDefault="00140C20" w:rsidP="00E6525B">
            <w:pPr>
              <w:pStyle w:val="BodyContactInfo"/>
            </w:pPr>
            <w:r>
              <w:t>As a B. Tech in Computer Science student, I am eager to kickstart my career in the field of technology where I can apply by theoretical knowledge, gain practical experience, and contribute effectively to a dynamic team.</w:t>
            </w:r>
          </w:p>
        </w:tc>
      </w:tr>
      <w:tr w:rsidR="00E97CB2" w:rsidRPr="00F5689F" w14:paraId="0977FE43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AA734B0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B9CD0BE" wp14:editId="0A00DD06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BCE573" id="Line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B9D3B26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49F2FA45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1A85DD3B" w14:textId="77777777" w:rsidTr="00FC49E3">
        <w:trPr>
          <w:trHeight w:val="2592"/>
        </w:trPr>
        <w:tc>
          <w:tcPr>
            <w:tcW w:w="2965" w:type="pct"/>
          </w:tcPr>
          <w:p w14:paraId="5B6217F8" w14:textId="4659A8A7" w:rsidR="00E97CB2" w:rsidRDefault="00E97CB2" w:rsidP="00F5689F"/>
        </w:tc>
        <w:tc>
          <w:tcPr>
            <w:tcW w:w="377" w:type="pct"/>
          </w:tcPr>
          <w:p w14:paraId="5D3E77CF" w14:textId="77777777" w:rsidR="00E97CB2" w:rsidRDefault="00E97CB2" w:rsidP="00F5689F"/>
        </w:tc>
        <w:tc>
          <w:tcPr>
            <w:tcW w:w="1658" w:type="pct"/>
          </w:tcPr>
          <w:p w14:paraId="40871D8F" w14:textId="77777777" w:rsidR="00E97CB2" w:rsidRDefault="00E97CB2" w:rsidP="00F5689F"/>
        </w:tc>
      </w:tr>
      <w:tr w:rsidR="00FC49E3" w14:paraId="5920B0DD" w14:textId="77777777" w:rsidTr="00FC49E3">
        <w:tc>
          <w:tcPr>
            <w:tcW w:w="2965" w:type="pct"/>
          </w:tcPr>
          <w:p w14:paraId="1C84D197" w14:textId="6C1BA9B2" w:rsidR="00FC49E3" w:rsidRPr="00FC49E3" w:rsidRDefault="00C64D1F" w:rsidP="00FC49E3">
            <w:pPr>
              <w:pStyle w:val="Heading1"/>
            </w:pPr>
            <w:r>
              <w:t>Technical Skills</w:t>
            </w:r>
          </w:p>
        </w:tc>
        <w:tc>
          <w:tcPr>
            <w:tcW w:w="377" w:type="pct"/>
          </w:tcPr>
          <w:p w14:paraId="2E694754" w14:textId="77777777" w:rsidR="00FC49E3" w:rsidRDefault="00FC49E3" w:rsidP="00F5689F"/>
        </w:tc>
        <w:tc>
          <w:tcPr>
            <w:tcW w:w="1658" w:type="pct"/>
          </w:tcPr>
          <w:p w14:paraId="17E22135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B2AADD8410A148B9BC53EA3C9C9DA916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5CD485E7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562DFA7B" w14:textId="581D884B" w:rsidR="00E6525B" w:rsidRPr="00F5689F" w:rsidRDefault="00C64D1F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0027905" wp14:editId="79E96B23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A20E85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3CEF259D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D82C536" w14:textId="731B9839" w:rsidR="00E6525B" w:rsidRPr="00F5689F" w:rsidRDefault="00C64D1F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4ABAFBB" wp14:editId="49815780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55700F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6BEC606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74E6741" w14:textId="139D9B1E" w:rsidR="00C64D1F" w:rsidRDefault="00C64D1F" w:rsidP="00D87E03">
            <w:pPr>
              <w:pStyle w:val="Jobdescription"/>
            </w:pPr>
          </w:p>
          <w:p w14:paraId="543C0027" w14:textId="2D8AC1B6" w:rsidR="00C64D1F" w:rsidRDefault="00C64D1F" w:rsidP="00C64D1F">
            <w:pPr>
              <w:pStyle w:val="BodyContactInfo"/>
              <w:numPr>
                <w:ilvl w:val="0"/>
                <w:numId w:val="10"/>
              </w:numPr>
            </w:pPr>
            <w:r>
              <w:t>Programming Languages: C, C++</w:t>
            </w:r>
          </w:p>
          <w:p w14:paraId="15B8EAFE" w14:textId="6C961386" w:rsidR="00C64D1F" w:rsidRDefault="00C64D1F" w:rsidP="00C64D1F">
            <w:pPr>
              <w:pStyle w:val="BodyContactInfo"/>
              <w:numPr>
                <w:ilvl w:val="0"/>
                <w:numId w:val="10"/>
              </w:numPr>
            </w:pPr>
            <w:r>
              <w:t>Web Technologies: HTML, CSS</w:t>
            </w:r>
          </w:p>
          <w:p w14:paraId="1697466D" w14:textId="78741A68" w:rsidR="00C64D1F" w:rsidRDefault="00C64D1F" w:rsidP="00C64D1F">
            <w:pPr>
              <w:pStyle w:val="BodyContactInfo"/>
              <w:numPr>
                <w:ilvl w:val="0"/>
                <w:numId w:val="10"/>
              </w:numPr>
            </w:pPr>
            <w:r>
              <w:t>Tools and Platforms: Visual Studio Code, Git</w:t>
            </w:r>
          </w:p>
          <w:p w14:paraId="6218CB5C" w14:textId="3158D22A" w:rsidR="00C64D1F" w:rsidRDefault="00C64D1F" w:rsidP="00C64D1F">
            <w:pPr>
              <w:pStyle w:val="BodyContactInfo"/>
              <w:numPr>
                <w:ilvl w:val="0"/>
                <w:numId w:val="10"/>
              </w:numPr>
            </w:pPr>
            <w:r>
              <w:t>Operating Systems: Windows, Linux</w:t>
            </w:r>
          </w:p>
          <w:p w14:paraId="290EA257" w14:textId="31C1E1EF" w:rsidR="00712E8B" w:rsidRDefault="00712E8B" w:rsidP="00C64D1F"/>
          <w:p w14:paraId="1E0C7C21" w14:textId="77777777" w:rsidR="00712E8B" w:rsidRPr="00C64D1F" w:rsidRDefault="00712E8B" w:rsidP="00C64D1F"/>
          <w:p w14:paraId="2AD09BE2" w14:textId="1F48CF0C" w:rsidR="00C64D1F" w:rsidRDefault="00C64D1F" w:rsidP="00C64D1F">
            <w:pPr>
              <w:pStyle w:val="Heading1"/>
            </w:pPr>
            <w:r>
              <w:t>Technical Certifications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5990221" wp14:editId="29F37771">
                      <wp:extent cx="3871686" cy="0"/>
                      <wp:effectExtent l="0" t="19050" r="33655" b="19050"/>
                      <wp:docPr id="82260358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3BBBFE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6A593A9" w14:textId="415AC741" w:rsidR="00C64D1F" w:rsidRDefault="00C64D1F" w:rsidP="00C64D1F">
            <w:pPr>
              <w:pStyle w:val="BodyContactInfo"/>
              <w:numPr>
                <w:ilvl w:val="0"/>
                <w:numId w:val="10"/>
              </w:numPr>
            </w:pPr>
            <w:r>
              <w:t>CS50</w:t>
            </w:r>
            <w:r w:rsidR="00712E8B">
              <w:t>x by Harvard University</w:t>
            </w:r>
          </w:p>
          <w:p w14:paraId="1CE6C728" w14:textId="398E3006" w:rsidR="00712E8B" w:rsidRDefault="00712E8B" w:rsidP="00C64D1F">
            <w:pPr>
              <w:pStyle w:val="BodyContactInfo"/>
              <w:numPr>
                <w:ilvl w:val="0"/>
                <w:numId w:val="10"/>
              </w:numPr>
            </w:pPr>
            <w:r>
              <w:t>Basics of Python, Kaggle</w:t>
            </w:r>
          </w:p>
          <w:p w14:paraId="220EE376" w14:textId="77777777" w:rsidR="00712E8B" w:rsidRDefault="00712E8B" w:rsidP="00712E8B">
            <w:pPr>
              <w:pStyle w:val="BodyContactInfo"/>
            </w:pPr>
          </w:p>
          <w:p w14:paraId="0DD3903F" w14:textId="77777777" w:rsidR="00712E8B" w:rsidRDefault="00712E8B" w:rsidP="00712E8B">
            <w:pPr>
              <w:pStyle w:val="BodyContactInfo"/>
              <w:ind w:left="0"/>
            </w:pPr>
          </w:p>
          <w:p w14:paraId="36A3E771" w14:textId="7B725372" w:rsidR="00712E8B" w:rsidRDefault="00712E8B" w:rsidP="00712E8B">
            <w:pPr>
              <w:pStyle w:val="Heading1"/>
            </w:pPr>
            <w:r>
              <w:t>Skills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C22E82F" wp14:editId="623257C5">
                      <wp:extent cx="3871686" cy="0"/>
                      <wp:effectExtent l="0" t="19050" r="33655" b="19050"/>
                      <wp:docPr id="139095683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C9237D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18F0448" w14:textId="77777777" w:rsidR="00712E8B" w:rsidRDefault="00712E8B" w:rsidP="00712E8B">
            <w:pPr>
              <w:pStyle w:val="BodyContactInfo"/>
            </w:pPr>
          </w:p>
          <w:p w14:paraId="2DE57EA2" w14:textId="77A0080E" w:rsidR="00C64D1F" w:rsidRDefault="00712E8B" w:rsidP="00712E8B">
            <w:pPr>
              <w:pStyle w:val="ListParagraph"/>
              <w:numPr>
                <w:ilvl w:val="0"/>
                <w:numId w:val="11"/>
              </w:numPr>
            </w:pPr>
            <w:r>
              <w:t>Strong problem-solving abilities</w:t>
            </w:r>
          </w:p>
          <w:p w14:paraId="36E3F0B3" w14:textId="75CC25D8" w:rsidR="00712E8B" w:rsidRDefault="00712E8B" w:rsidP="00712E8B">
            <w:pPr>
              <w:pStyle w:val="ListParagraph"/>
              <w:numPr>
                <w:ilvl w:val="0"/>
                <w:numId w:val="11"/>
              </w:numPr>
            </w:pPr>
            <w:r>
              <w:t>Excellent analytical skills</w:t>
            </w:r>
          </w:p>
          <w:p w14:paraId="052FF6D2" w14:textId="7672AACF" w:rsidR="00712E8B" w:rsidRDefault="00712E8B" w:rsidP="00712E8B">
            <w:pPr>
              <w:pStyle w:val="ListParagraph"/>
              <w:numPr>
                <w:ilvl w:val="0"/>
                <w:numId w:val="11"/>
              </w:numPr>
            </w:pPr>
            <w:r>
              <w:t>Effective communication and teamwork</w:t>
            </w:r>
          </w:p>
          <w:p w14:paraId="7D3410B0" w14:textId="38671699" w:rsidR="00712E8B" w:rsidRDefault="00712E8B" w:rsidP="00712E8B">
            <w:pPr>
              <w:pStyle w:val="ListParagraph"/>
              <w:numPr>
                <w:ilvl w:val="0"/>
                <w:numId w:val="11"/>
              </w:numPr>
            </w:pPr>
            <w:r>
              <w:t>Leadership Qualities</w:t>
            </w:r>
          </w:p>
          <w:p w14:paraId="11FA72C2" w14:textId="3034D9C4" w:rsidR="00712E8B" w:rsidRDefault="00712E8B" w:rsidP="00712E8B">
            <w:pPr>
              <w:pStyle w:val="ListParagraph"/>
              <w:numPr>
                <w:ilvl w:val="0"/>
                <w:numId w:val="11"/>
              </w:numPr>
            </w:pPr>
            <w:r>
              <w:t>Quick learner with a passion for technology</w:t>
            </w:r>
          </w:p>
          <w:p w14:paraId="0094A46F" w14:textId="1B9C835C" w:rsidR="00712E8B" w:rsidRPr="00C64D1F" w:rsidRDefault="00712E8B" w:rsidP="00712E8B">
            <w:pPr>
              <w:pStyle w:val="ListParagraph"/>
              <w:numPr>
                <w:ilvl w:val="0"/>
                <w:numId w:val="11"/>
              </w:numPr>
            </w:pPr>
            <w:r>
              <w:t xml:space="preserve">Detail-oriented and </w:t>
            </w:r>
            <w:proofErr w:type="spellStart"/>
            <w:r>
              <w:t>organised</w:t>
            </w:r>
            <w:proofErr w:type="spellEnd"/>
          </w:p>
          <w:p w14:paraId="209D3DC0" w14:textId="3FE14220" w:rsidR="00C64D1F" w:rsidRDefault="00C64D1F" w:rsidP="00C64D1F">
            <w:pPr>
              <w:pStyle w:val="Heading1"/>
            </w:pPr>
          </w:p>
        </w:tc>
        <w:tc>
          <w:tcPr>
            <w:tcW w:w="377" w:type="pct"/>
            <w:vMerge w:val="restart"/>
          </w:tcPr>
          <w:p w14:paraId="4B56B9FA" w14:textId="77777777" w:rsidR="00FC49E3" w:rsidRDefault="00FC49E3" w:rsidP="00E6525B"/>
        </w:tc>
        <w:tc>
          <w:tcPr>
            <w:tcW w:w="1658" w:type="pct"/>
          </w:tcPr>
          <w:p w14:paraId="592993BF" w14:textId="16BC9A33" w:rsidR="00FC49E3" w:rsidRPr="00E6525B" w:rsidRDefault="00D5657B" w:rsidP="00D87E03">
            <w:pPr>
              <w:pStyle w:val="DateRange"/>
            </w:pPr>
            <w:r w:rsidRPr="00D5657B">
              <w:t>20</w:t>
            </w:r>
            <w:r w:rsidR="00140C20">
              <w:t>23</w:t>
            </w:r>
            <w:r w:rsidRPr="00D5657B">
              <w:t xml:space="preserve"> – 20</w:t>
            </w:r>
            <w:r w:rsidR="00140C20">
              <w:t>27</w:t>
            </w:r>
          </w:p>
          <w:p w14:paraId="2B15DDC1" w14:textId="46F00BF1" w:rsidR="00FC49E3" w:rsidRPr="00FC49E3" w:rsidRDefault="00140C20" w:rsidP="00FC49E3">
            <w:pPr>
              <w:pStyle w:val="JobTitleandDegree"/>
            </w:pPr>
            <w:r>
              <w:t>Bachelors of Technology in Computer Science</w:t>
            </w:r>
            <w:r w:rsidR="00FC49E3" w:rsidRPr="00FC49E3">
              <w:t xml:space="preserve"> </w:t>
            </w:r>
          </w:p>
          <w:p w14:paraId="4A0F1CE8" w14:textId="77777777" w:rsidR="00FC49E3" w:rsidRDefault="00140C20" w:rsidP="00FC49E3">
            <w:r>
              <w:t>RV College of Engineering</w:t>
            </w:r>
            <w:r w:rsidR="00FC49E3" w:rsidRPr="00D87E03">
              <w:t xml:space="preserve"> </w:t>
            </w:r>
          </w:p>
          <w:p w14:paraId="6359A308" w14:textId="77777777" w:rsidR="00140C20" w:rsidRDefault="00140C20" w:rsidP="00FC49E3">
            <w:r>
              <w:t>Bengaluru, Karnataka</w:t>
            </w:r>
          </w:p>
          <w:p w14:paraId="53CBE524" w14:textId="77777777" w:rsidR="00712E8B" w:rsidRDefault="00712E8B" w:rsidP="00FC49E3"/>
          <w:p w14:paraId="5415688A" w14:textId="77777777" w:rsidR="00712E8B" w:rsidRDefault="00712E8B" w:rsidP="00FC49E3"/>
          <w:p w14:paraId="5EACCAD6" w14:textId="77777777" w:rsidR="00712E8B" w:rsidRDefault="00712E8B" w:rsidP="00FC49E3"/>
          <w:p w14:paraId="00E90704" w14:textId="3C944284" w:rsidR="00712E8B" w:rsidRDefault="00712E8B" w:rsidP="00FC49E3"/>
        </w:tc>
      </w:tr>
      <w:tr w:rsidR="00FC49E3" w14:paraId="1ED15719" w14:textId="77777777" w:rsidTr="00FC49E3">
        <w:tc>
          <w:tcPr>
            <w:tcW w:w="2965" w:type="pct"/>
            <w:vMerge/>
          </w:tcPr>
          <w:p w14:paraId="5FBF960B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53EBFC60" w14:textId="77777777" w:rsidR="00FC49E3" w:rsidRDefault="00FC49E3" w:rsidP="00F5689F"/>
        </w:tc>
        <w:tc>
          <w:tcPr>
            <w:tcW w:w="1658" w:type="pct"/>
          </w:tcPr>
          <w:p w14:paraId="1F3DBEE7" w14:textId="38D4C96B" w:rsidR="00FC49E3" w:rsidRPr="00E97CB2" w:rsidRDefault="00712E8B" w:rsidP="00E97CB2">
            <w:pPr>
              <w:pStyle w:val="Heading1"/>
            </w:pPr>
            <w:r>
              <w:t>Extra-Curricular Activities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63FE011" wp14:editId="6B83CFFA">
                      <wp:extent cx="2103120" cy="0"/>
                      <wp:effectExtent l="0" t="19050" r="30480" b="19050"/>
                      <wp:docPr id="63571603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16B54B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F5689F" w14:paraId="0002EDAF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0070FE1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9F9149E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39897C3" w14:textId="5C4BC672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712E8B" w14:paraId="11D6F48A" w14:textId="77777777" w:rsidTr="00FC49E3">
        <w:trPr>
          <w:trHeight w:val="2520"/>
        </w:trPr>
        <w:tc>
          <w:tcPr>
            <w:tcW w:w="2965" w:type="pct"/>
            <w:vMerge/>
          </w:tcPr>
          <w:p w14:paraId="0B64FDE3" w14:textId="77777777" w:rsidR="00712E8B" w:rsidRPr="00E97CB2" w:rsidRDefault="00712E8B" w:rsidP="00712E8B">
            <w:pPr>
              <w:pStyle w:val="DateRange"/>
            </w:pPr>
          </w:p>
        </w:tc>
        <w:tc>
          <w:tcPr>
            <w:tcW w:w="377" w:type="pct"/>
            <w:vMerge/>
          </w:tcPr>
          <w:p w14:paraId="3C6CA07E" w14:textId="77777777" w:rsidR="00712E8B" w:rsidRDefault="00712E8B" w:rsidP="00712E8B"/>
        </w:tc>
        <w:tc>
          <w:tcPr>
            <w:tcW w:w="1658" w:type="pct"/>
          </w:tcPr>
          <w:p w14:paraId="6C6AE115" w14:textId="77777777" w:rsidR="00712E8B" w:rsidRDefault="00712E8B" w:rsidP="00712E8B">
            <w:pPr>
              <w:pStyle w:val="SkillsBullets"/>
            </w:pPr>
            <w:r>
              <w:t>Member, RVCE Rotaract Club</w:t>
            </w:r>
          </w:p>
          <w:p w14:paraId="5B49E4DA" w14:textId="77777777" w:rsidR="00712E8B" w:rsidRDefault="00712E8B" w:rsidP="00712E8B">
            <w:pPr>
              <w:pStyle w:val="SkillsBullets"/>
            </w:pPr>
            <w:r>
              <w:t>Member, RVCE Youth Club, Raag</w:t>
            </w:r>
          </w:p>
          <w:p w14:paraId="7B65DC95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</w:pPr>
          </w:p>
          <w:p w14:paraId="69AA3232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</w:pPr>
          </w:p>
          <w:p w14:paraId="4716C5C5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</w:pPr>
          </w:p>
          <w:p w14:paraId="5CF95F1F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</w:pPr>
          </w:p>
          <w:p w14:paraId="349D2DC5" w14:textId="250DB7EA" w:rsidR="00712E8B" w:rsidRDefault="00712E8B" w:rsidP="00712E8B">
            <w:pPr>
              <w:pStyle w:val="Heading1"/>
            </w:pPr>
            <w:r>
              <w:t>Contact</w:t>
            </w:r>
          </w:p>
          <w:p w14:paraId="53DE84CE" w14:textId="09D684E1" w:rsidR="00712E8B" w:rsidRPr="00712E8B" w:rsidRDefault="00712E8B" w:rsidP="00712E8B"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B45913" wp14:editId="72C9DD41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B5983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6E15027C" w14:textId="77777777" w:rsidR="00712E8B" w:rsidRDefault="00712E8B" w:rsidP="00712E8B">
            <w:pPr>
              <w:pStyle w:val="JobTitleandDegree"/>
              <w:rPr>
                <w:sz w:val="18"/>
                <w:szCs w:val="18"/>
              </w:rPr>
            </w:pPr>
          </w:p>
          <w:p w14:paraId="707CD365" w14:textId="61F46421" w:rsidR="00712E8B" w:rsidRDefault="00712E8B" w:rsidP="00712E8B">
            <w:pPr>
              <w:pStyle w:val="JobTitleandDegree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8527993866</w:t>
            </w:r>
          </w:p>
          <w:p w14:paraId="08229231" w14:textId="4FE95373" w:rsidR="00712E8B" w:rsidRPr="00712E8B" w:rsidRDefault="00712E8B" w:rsidP="00712E8B">
            <w:pPr>
              <w:pStyle w:val="JobTitleandDegree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arushivaidya123@gmail.com</w:t>
            </w:r>
          </w:p>
          <w:p w14:paraId="58FF2F15" w14:textId="77777777" w:rsidR="00712E8B" w:rsidRPr="00712E8B" w:rsidRDefault="00712E8B" w:rsidP="00712E8B">
            <w:pPr>
              <w:pStyle w:val="JobTitleandDegree"/>
              <w:rPr>
                <w:sz w:val="18"/>
                <w:szCs w:val="18"/>
              </w:rPr>
            </w:pPr>
          </w:p>
          <w:p w14:paraId="4DDC2727" w14:textId="04E55141" w:rsidR="00712E8B" w:rsidRPr="00E6525B" w:rsidRDefault="00712E8B" w:rsidP="00712E8B">
            <w:pPr>
              <w:pStyle w:val="SkillsBullets"/>
              <w:numPr>
                <w:ilvl w:val="0"/>
                <w:numId w:val="0"/>
              </w:numPr>
              <w:ind w:left="288"/>
            </w:pPr>
          </w:p>
        </w:tc>
      </w:tr>
      <w:tr w:rsidR="00712E8B" w14:paraId="16359512" w14:textId="1227FDF1" w:rsidTr="00816B12">
        <w:trPr>
          <w:trHeight w:val="387"/>
        </w:trPr>
        <w:tc>
          <w:tcPr>
            <w:tcW w:w="2965" w:type="pct"/>
            <w:vMerge/>
          </w:tcPr>
          <w:p w14:paraId="7E6FFEC9" w14:textId="77777777" w:rsidR="00712E8B" w:rsidRPr="00E97CB2" w:rsidRDefault="00712E8B" w:rsidP="00712E8B">
            <w:pPr>
              <w:pStyle w:val="Heading1"/>
            </w:pPr>
          </w:p>
        </w:tc>
        <w:tc>
          <w:tcPr>
            <w:tcW w:w="377" w:type="pct"/>
            <w:vMerge/>
          </w:tcPr>
          <w:p w14:paraId="298E6F1D" w14:textId="77777777" w:rsidR="00712E8B" w:rsidRDefault="00712E8B" w:rsidP="00712E8B"/>
        </w:tc>
        <w:tc>
          <w:tcPr>
            <w:tcW w:w="1658" w:type="pct"/>
          </w:tcPr>
          <w:p w14:paraId="2345B5C2" w14:textId="2BA53F4A" w:rsidR="00712E8B" w:rsidRDefault="00712E8B" w:rsidP="00712E8B">
            <w:pPr>
              <w:spacing w:line="240" w:lineRule="auto"/>
            </w:pPr>
          </w:p>
        </w:tc>
      </w:tr>
      <w:tr w:rsidR="00712E8B" w:rsidRPr="00F5689F" w14:paraId="2EAF921C" w14:textId="6CAA0B61" w:rsidTr="00816B12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0A4825F" w14:textId="77777777" w:rsidR="00712E8B" w:rsidRPr="00F5689F" w:rsidRDefault="00712E8B" w:rsidP="00712E8B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622A3E24" w14:textId="77777777" w:rsidR="00712E8B" w:rsidRPr="00F5689F" w:rsidRDefault="00712E8B" w:rsidP="00712E8B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</w:tcPr>
          <w:p w14:paraId="7F798AA5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  <w:ind w:left="288"/>
            </w:pPr>
          </w:p>
          <w:p w14:paraId="74C8C9EF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  <w:ind w:left="288"/>
            </w:pPr>
          </w:p>
          <w:p w14:paraId="55F7C88A" w14:textId="77777777" w:rsidR="00712E8B" w:rsidRDefault="00712E8B" w:rsidP="00712E8B">
            <w:pPr>
              <w:pStyle w:val="SkillsBullets"/>
              <w:numPr>
                <w:ilvl w:val="0"/>
                <w:numId w:val="0"/>
              </w:numPr>
              <w:ind w:left="288"/>
            </w:pPr>
          </w:p>
          <w:p w14:paraId="52836BF8" w14:textId="77777777" w:rsidR="00712E8B" w:rsidRPr="00F5689F" w:rsidRDefault="00712E8B" w:rsidP="00712E8B">
            <w:pPr>
              <w:spacing w:line="240" w:lineRule="auto"/>
            </w:pPr>
          </w:p>
        </w:tc>
      </w:tr>
      <w:tr w:rsidR="00712E8B" w14:paraId="7437E918" w14:textId="77777777" w:rsidTr="00FC49E3">
        <w:trPr>
          <w:gridAfter w:val="1"/>
          <w:wAfter w:w="1658" w:type="pct"/>
          <w:trHeight w:val="2448"/>
        </w:trPr>
        <w:tc>
          <w:tcPr>
            <w:tcW w:w="2965" w:type="pct"/>
            <w:vMerge/>
          </w:tcPr>
          <w:p w14:paraId="2084FC17" w14:textId="77777777" w:rsidR="00712E8B" w:rsidRPr="00E97CB2" w:rsidRDefault="00712E8B" w:rsidP="00712E8B">
            <w:pPr>
              <w:pStyle w:val="DateRange"/>
            </w:pPr>
          </w:p>
        </w:tc>
        <w:tc>
          <w:tcPr>
            <w:tcW w:w="377" w:type="pct"/>
            <w:vMerge/>
          </w:tcPr>
          <w:p w14:paraId="28C7AF83" w14:textId="77777777" w:rsidR="00712E8B" w:rsidRDefault="00712E8B" w:rsidP="00712E8B"/>
        </w:tc>
      </w:tr>
    </w:tbl>
    <w:p w14:paraId="3C803F64" w14:textId="052B1029" w:rsidR="00D87E03" w:rsidRDefault="00D87E03" w:rsidP="00140C20"/>
    <w:sectPr w:rsidR="00D87E03" w:rsidSect="00B40DB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AEE32" w14:textId="77777777" w:rsidR="00B40DBF" w:rsidRDefault="00B40DBF" w:rsidP="001B56AD">
      <w:pPr>
        <w:spacing w:line="240" w:lineRule="auto"/>
      </w:pPr>
      <w:r>
        <w:separator/>
      </w:r>
    </w:p>
  </w:endnote>
  <w:endnote w:type="continuationSeparator" w:id="0">
    <w:p w14:paraId="17A723EA" w14:textId="77777777" w:rsidR="00B40DBF" w:rsidRDefault="00B40DBF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61BDA" w14:textId="77777777" w:rsidR="00B40DBF" w:rsidRDefault="00B40DBF" w:rsidP="001B56AD">
      <w:pPr>
        <w:spacing w:line="240" w:lineRule="auto"/>
      </w:pPr>
      <w:r>
        <w:separator/>
      </w:r>
    </w:p>
  </w:footnote>
  <w:footnote w:type="continuationSeparator" w:id="0">
    <w:p w14:paraId="531F53AB" w14:textId="77777777" w:rsidR="00B40DBF" w:rsidRDefault="00B40DBF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7917"/>
    <w:multiLevelType w:val="hybridMultilevel"/>
    <w:tmpl w:val="89425218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AEA0606"/>
    <w:multiLevelType w:val="hybridMultilevel"/>
    <w:tmpl w:val="A300D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F5F53"/>
    <w:multiLevelType w:val="hybridMultilevel"/>
    <w:tmpl w:val="91362CA8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4F0A0AB5"/>
    <w:multiLevelType w:val="hybridMultilevel"/>
    <w:tmpl w:val="D5F6E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464ED"/>
    <w:multiLevelType w:val="hybridMultilevel"/>
    <w:tmpl w:val="42622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7058098">
    <w:abstractNumId w:val="3"/>
  </w:num>
  <w:num w:numId="2" w16cid:durableId="767773655">
    <w:abstractNumId w:val="9"/>
  </w:num>
  <w:num w:numId="3" w16cid:durableId="209806148">
    <w:abstractNumId w:val="8"/>
  </w:num>
  <w:num w:numId="4" w16cid:durableId="465776972">
    <w:abstractNumId w:val="1"/>
  </w:num>
  <w:num w:numId="5" w16cid:durableId="371006958">
    <w:abstractNumId w:val="2"/>
  </w:num>
  <w:num w:numId="6" w16cid:durableId="1482574087">
    <w:abstractNumId w:val="10"/>
  </w:num>
  <w:num w:numId="7" w16cid:durableId="378674327">
    <w:abstractNumId w:val="0"/>
  </w:num>
  <w:num w:numId="8" w16cid:durableId="306208579">
    <w:abstractNumId w:val="6"/>
  </w:num>
  <w:num w:numId="9" w16cid:durableId="1919510053">
    <w:abstractNumId w:val="7"/>
  </w:num>
  <w:num w:numId="10" w16cid:durableId="1520966175">
    <w:abstractNumId w:val="5"/>
  </w:num>
  <w:num w:numId="11" w16cid:durableId="1337541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20"/>
    <w:rsid w:val="000430BC"/>
    <w:rsid w:val="000B7E9E"/>
    <w:rsid w:val="00140C20"/>
    <w:rsid w:val="001B56AD"/>
    <w:rsid w:val="00273963"/>
    <w:rsid w:val="00340C75"/>
    <w:rsid w:val="003E6D64"/>
    <w:rsid w:val="003F6860"/>
    <w:rsid w:val="004738EF"/>
    <w:rsid w:val="004C7E05"/>
    <w:rsid w:val="005047E5"/>
    <w:rsid w:val="005B1B13"/>
    <w:rsid w:val="005D49CA"/>
    <w:rsid w:val="006F7F1C"/>
    <w:rsid w:val="00712E8B"/>
    <w:rsid w:val="007466F4"/>
    <w:rsid w:val="00793691"/>
    <w:rsid w:val="00810BD7"/>
    <w:rsid w:val="00851431"/>
    <w:rsid w:val="008539E9"/>
    <w:rsid w:val="0086291E"/>
    <w:rsid w:val="00875340"/>
    <w:rsid w:val="009958F9"/>
    <w:rsid w:val="00A1439F"/>
    <w:rsid w:val="00A635D5"/>
    <w:rsid w:val="00A82D03"/>
    <w:rsid w:val="00B40DBF"/>
    <w:rsid w:val="00B80EE9"/>
    <w:rsid w:val="00BA5462"/>
    <w:rsid w:val="00BB23D5"/>
    <w:rsid w:val="00C64D1F"/>
    <w:rsid w:val="00C764ED"/>
    <w:rsid w:val="00C8183F"/>
    <w:rsid w:val="00C83E97"/>
    <w:rsid w:val="00D5657B"/>
    <w:rsid w:val="00D87E03"/>
    <w:rsid w:val="00E33B3B"/>
    <w:rsid w:val="00E6525B"/>
    <w:rsid w:val="00E725E9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FC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AADD8410A148B9BC53EA3C9C9DA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DC365-1E1F-46EC-9A93-90D3030A919A}"/>
      </w:docPartPr>
      <w:docPartBody>
        <w:p w:rsidR="00000000" w:rsidRDefault="00000000">
          <w:pPr>
            <w:pStyle w:val="B2AADD8410A148B9BC53EA3C9C9DA91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287780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71"/>
    <w:rsid w:val="003E4571"/>
    <w:rsid w:val="008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3D82D568AD4BFEBA470C65419DE811">
    <w:name w:val="BC3D82D568AD4BFEBA470C65419DE811"/>
  </w:style>
  <w:style w:type="paragraph" w:customStyle="1" w:styleId="6680B0E35EC14B138F408A038331A98B">
    <w:name w:val="6680B0E35EC14B138F408A038331A98B"/>
  </w:style>
  <w:style w:type="paragraph" w:customStyle="1" w:styleId="0E19EC2B00754A068D53A03B872E741B">
    <w:name w:val="0E19EC2B00754A068D53A03B872E741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3C26DC99BDE4250AEFE56D8006DF5C5">
    <w:name w:val="83C26DC99BDE4250AEFE56D8006DF5C5"/>
  </w:style>
  <w:style w:type="paragraph" w:customStyle="1" w:styleId="B2AADD8410A148B9BC53EA3C9C9DA916">
    <w:name w:val="B2AADD8410A148B9BC53EA3C9C9DA916"/>
  </w:style>
  <w:style w:type="paragraph" w:customStyle="1" w:styleId="B49244B9895B4956B3EDE55574015A7A">
    <w:name w:val="B49244B9895B4956B3EDE55574015A7A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92954EBDBAD1427E854FB5A92C62A6DD">
    <w:name w:val="92954EBDBAD1427E854FB5A92C62A6DD"/>
  </w:style>
  <w:style w:type="paragraph" w:customStyle="1" w:styleId="67469A8870CF4C93A6A976312D48C350">
    <w:name w:val="67469A8870CF4C93A6A976312D48C350"/>
  </w:style>
  <w:style w:type="paragraph" w:customStyle="1" w:styleId="0D9A1B9EB5284BDFBDB8A6D85793FE82">
    <w:name w:val="0D9A1B9EB5284BDFBDB8A6D85793FE82"/>
  </w:style>
  <w:style w:type="paragraph" w:customStyle="1" w:styleId="78DD376836874EC99D065CE9E6F856C3">
    <w:name w:val="78DD376836874EC99D065CE9E6F856C3"/>
  </w:style>
  <w:style w:type="paragraph" w:customStyle="1" w:styleId="FD9C75036B8641498E012B61525650AE">
    <w:name w:val="FD9C75036B8641498E012B61525650AE"/>
  </w:style>
  <w:style w:type="paragraph" w:customStyle="1" w:styleId="2EF430EE566B4FDC804230C11F634A6A">
    <w:name w:val="2EF430EE566B4FDC804230C11F634A6A"/>
  </w:style>
  <w:style w:type="paragraph" w:customStyle="1" w:styleId="41BFDAC88DF648BB875144117EC7C559">
    <w:name w:val="41BFDAC88DF648BB875144117EC7C559"/>
  </w:style>
  <w:style w:type="paragraph" w:customStyle="1" w:styleId="F7A6C913F1A747CEBDC2FCD49346C053">
    <w:name w:val="F7A6C913F1A747CEBDC2FCD49346C053"/>
  </w:style>
  <w:style w:type="paragraph" w:customStyle="1" w:styleId="BAAE49E665364E43A115E09F902B861C">
    <w:name w:val="BAAE49E665364E43A115E09F902B861C"/>
  </w:style>
  <w:style w:type="paragraph" w:customStyle="1" w:styleId="6D15004C646D48A6A87FD195DE29A91D">
    <w:name w:val="6D15004C646D48A6A87FD195DE29A91D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kern w:val="0"/>
      <w:sz w:val="18"/>
      <w:szCs w:val="16"/>
      <w:lang w:val="en-US" w:eastAsia="en-US" w:bidi="en-US"/>
      <w14:ligatures w14:val="none"/>
    </w:rPr>
  </w:style>
  <w:style w:type="paragraph" w:customStyle="1" w:styleId="11B1E9C17789416886B235DD319ED9C6">
    <w:name w:val="11B1E9C17789416886B235DD319ED9C6"/>
  </w:style>
  <w:style w:type="paragraph" w:customStyle="1" w:styleId="81D78088B64C436E8A8F635B61BCB2DD">
    <w:name w:val="81D78088B64C436E8A8F635B61BCB2DD"/>
  </w:style>
  <w:style w:type="paragraph" w:customStyle="1" w:styleId="5B7182EF814B4C6E8C15D12E311D3029">
    <w:name w:val="5B7182EF814B4C6E8C15D12E311D3029"/>
  </w:style>
  <w:style w:type="paragraph" w:customStyle="1" w:styleId="471BF667153F4E2685191E8408F549DE">
    <w:name w:val="471BF667153F4E2685191E8408F549DE"/>
  </w:style>
  <w:style w:type="paragraph" w:customStyle="1" w:styleId="9232065F29824034A884CF986DEDE399">
    <w:name w:val="9232065F29824034A884CF986DEDE399"/>
  </w:style>
  <w:style w:type="paragraph" w:customStyle="1" w:styleId="5DCD50EFB26B4416A482274A79C01EEF">
    <w:name w:val="5DCD50EFB26B4416A482274A79C01EEF"/>
  </w:style>
  <w:style w:type="paragraph" w:customStyle="1" w:styleId="174F839100F14525B253465B45D14E55">
    <w:name w:val="174F839100F14525B253465B45D14E55"/>
  </w:style>
  <w:style w:type="paragraph" w:customStyle="1" w:styleId="EFBACF0431604B2F80C575A4FEDF24A5">
    <w:name w:val="EFBACF0431604B2F80C575A4FEDF24A5"/>
  </w:style>
  <w:style w:type="paragraph" w:customStyle="1" w:styleId="BEA97BE534C1401684ED9413C292CB5E">
    <w:name w:val="BEA97BE534C1401684ED9413C292CB5E"/>
  </w:style>
  <w:style w:type="paragraph" w:customStyle="1" w:styleId="E25D274AF95F4CE496E5948F4917BA70">
    <w:name w:val="E25D274AF95F4CE496E5948F4917BA70"/>
  </w:style>
  <w:style w:type="paragraph" w:customStyle="1" w:styleId="C48CB54ACD06407ABFC2EB04FE631F99">
    <w:name w:val="C48CB54ACD06407ABFC2EB04FE631F99"/>
  </w:style>
  <w:style w:type="paragraph" w:customStyle="1" w:styleId="5B32F1AF3A1D44A697E5055194C48864">
    <w:name w:val="5B32F1AF3A1D44A697E5055194C48864"/>
  </w:style>
  <w:style w:type="paragraph" w:customStyle="1" w:styleId="B383C05D478047809164145056796E7A">
    <w:name w:val="B383C05D478047809164145056796E7A"/>
  </w:style>
  <w:style w:type="paragraph" w:customStyle="1" w:styleId="5B1C337A0C06447FABB09E121AE84907">
    <w:name w:val="5B1C337A0C06447FABB09E121AE84907"/>
  </w:style>
  <w:style w:type="paragraph" w:customStyle="1" w:styleId="3881D19F772946DCADDE0B56352F63F1">
    <w:name w:val="3881D19F772946DCADDE0B56352F63F1"/>
  </w:style>
  <w:style w:type="paragraph" w:customStyle="1" w:styleId="50660DAF84894A24A70DB4C4AA2DD198">
    <w:name w:val="50660DAF84894A24A70DB4C4AA2DD198"/>
  </w:style>
  <w:style w:type="paragraph" w:customStyle="1" w:styleId="756189F001864B78BB3270BDBBE30F7C">
    <w:name w:val="756189F001864B78BB3270BDBBE30F7C"/>
  </w:style>
  <w:style w:type="paragraph" w:customStyle="1" w:styleId="3A269BA8ADD84D199B4990A4B44B2F81">
    <w:name w:val="3A269BA8ADD84D199B4990A4B44B2F81"/>
  </w:style>
  <w:style w:type="paragraph" w:customStyle="1" w:styleId="C09786A3E609474982510381F54376DC">
    <w:name w:val="C09786A3E609474982510381F54376DC"/>
  </w:style>
  <w:style w:type="paragraph" w:customStyle="1" w:styleId="9D8BCE86B55044F284045522F3FDAA6F">
    <w:name w:val="9D8BCE86B55044F284045522F3FDAA6F"/>
  </w:style>
  <w:style w:type="paragraph" w:customStyle="1" w:styleId="BE12E58AE7194550B2931DB1D2154172">
    <w:name w:val="BE12E58AE7194550B2931DB1D2154172"/>
  </w:style>
  <w:style w:type="paragraph" w:customStyle="1" w:styleId="D8943D5137BD42F8AF279B8554C3B66D">
    <w:name w:val="D8943D5137BD42F8AF279B8554C3B66D"/>
  </w:style>
  <w:style w:type="paragraph" w:customStyle="1" w:styleId="619A42B48490433180A155420E08D167">
    <w:name w:val="619A42B48490433180A155420E08D167"/>
  </w:style>
  <w:style w:type="paragraph" w:customStyle="1" w:styleId="C16CAFD44D4347749396B492AE9B1B06">
    <w:name w:val="C16CAFD44D4347749396B492AE9B1B06"/>
  </w:style>
  <w:style w:type="paragraph" w:customStyle="1" w:styleId="BF065C33FA2F42B9AEB12862FB56515A">
    <w:name w:val="BF065C33FA2F42B9AEB12862FB56515A"/>
  </w:style>
  <w:style w:type="paragraph" w:customStyle="1" w:styleId="7A3ADAB814064718993C64266B83826D">
    <w:name w:val="7A3ADAB814064718993C64266B83826D"/>
  </w:style>
  <w:style w:type="paragraph" w:customStyle="1" w:styleId="71F56FE4E1CA49A484C9F9E62C819733">
    <w:name w:val="71F56FE4E1CA49A484C9F9E62C819733"/>
  </w:style>
  <w:style w:type="paragraph" w:customStyle="1" w:styleId="C730DFC83CEE4CC980DFD7629FA5AAE3">
    <w:name w:val="C730DFC83CEE4CC980DFD7629FA5AAE3"/>
  </w:style>
  <w:style w:type="paragraph" w:customStyle="1" w:styleId="60281AE918F44F9AB67BAF126C35FD3C">
    <w:name w:val="60281AE918F44F9AB67BAF126C35FD3C"/>
  </w:style>
  <w:style w:type="paragraph" w:customStyle="1" w:styleId="970B8EAEB3604FAB86D9D278A8166016">
    <w:name w:val="970B8EAEB3604FAB86D9D278A8166016"/>
  </w:style>
  <w:style w:type="paragraph" w:customStyle="1" w:styleId="DD71A9CCFEB4468BA1E01257C89E28D6">
    <w:name w:val="DD71A9CCFEB4468BA1E01257C89E28D6"/>
  </w:style>
  <w:style w:type="paragraph" w:customStyle="1" w:styleId="58A8D0B638774D5AA0EBADC584043C53">
    <w:name w:val="58A8D0B638774D5AA0EBADC584043C53"/>
  </w:style>
  <w:style w:type="paragraph" w:customStyle="1" w:styleId="859615D10A854789ACB0CE3164B4B225">
    <w:name w:val="859615D10A854789ACB0CE3164B4B225"/>
  </w:style>
  <w:style w:type="paragraph" w:customStyle="1" w:styleId="1A2F5694535742E3A0F4F0073C5B47ED">
    <w:name w:val="1A2F5694535742E3A0F4F0073C5B47ED"/>
  </w:style>
  <w:style w:type="paragraph" w:customStyle="1" w:styleId="080968FBF0FC4A0FA8E4E79BF8C4E577">
    <w:name w:val="080968FBF0FC4A0FA8E4E79BF8C4E577"/>
  </w:style>
  <w:style w:type="paragraph" w:customStyle="1" w:styleId="A1CDF798BAE74ECDAF1CBA19F2E61317">
    <w:name w:val="A1CDF798BAE74ECDAF1CBA19F2E61317"/>
  </w:style>
  <w:style w:type="paragraph" w:customStyle="1" w:styleId="8E8A934D11DF411AAF75A31CE1F3AE4A">
    <w:name w:val="8E8A934D11DF411AAF75A31CE1F3AE4A"/>
  </w:style>
  <w:style w:type="paragraph" w:customStyle="1" w:styleId="03FD3431C016478FB4E86E225B41C9B0">
    <w:name w:val="03FD3431C016478FB4E86E225B41C9B0"/>
  </w:style>
  <w:style w:type="paragraph" w:customStyle="1" w:styleId="AADF0E87EF174F5EB86B082645AEEB2F">
    <w:name w:val="AADF0E87EF174F5EB86B082645AEEB2F"/>
  </w:style>
  <w:style w:type="paragraph" w:customStyle="1" w:styleId="3FC77259C5384BEBB28F01EDE2C55F7C">
    <w:name w:val="3FC77259C5384BEBB28F01EDE2C55F7C"/>
  </w:style>
  <w:style w:type="paragraph" w:customStyle="1" w:styleId="096DF30FE34B4E1386DCBC7F5916BD77">
    <w:name w:val="096DF30FE34B4E1386DCBC7F5916BD77"/>
  </w:style>
  <w:style w:type="paragraph" w:customStyle="1" w:styleId="7F2C631C529945AA8B43258111DBF6D0">
    <w:name w:val="7F2C631C529945AA8B43258111DBF6D0"/>
  </w:style>
  <w:style w:type="paragraph" w:customStyle="1" w:styleId="32B6C0F7BAFC488DBF317F0866918B57">
    <w:name w:val="32B6C0F7BAFC488DBF317F0866918B57"/>
  </w:style>
  <w:style w:type="paragraph" w:customStyle="1" w:styleId="45D86CA6B49B4446ADC69525BE27ECBC">
    <w:name w:val="45D86CA6B49B4446ADC69525BE27ECBC"/>
  </w:style>
  <w:style w:type="paragraph" w:customStyle="1" w:styleId="AB6F411A34E84253B22A7223C5472D61">
    <w:name w:val="AB6F411A34E84253B22A7223C5472D61"/>
  </w:style>
  <w:style w:type="paragraph" w:customStyle="1" w:styleId="DBF71A88364E4BAC983664FCE1E99454">
    <w:name w:val="DBF71A88364E4BAC983664FCE1E99454"/>
  </w:style>
  <w:style w:type="paragraph" w:customStyle="1" w:styleId="7B046A0249C9450AA49F48EA10F10551">
    <w:name w:val="7B046A0249C9450AA49F48EA10F10551"/>
  </w:style>
  <w:style w:type="paragraph" w:customStyle="1" w:styleId="8E7F59DC2BF54212AC8ECE73B56512D2">
    <w:name w:val="8E7F59DC2BF54212AC8ECE73B56512D2"/>
    <w:rsid w:val="003E4571"/>
  </w:style>
  <w:style w:type="paragraph" w:customStyle="1" w:styleId="699613DDACC049DB9EB8B198011C1F62">
    <w:name w:val="699613DDACC049DB9EB8B198011C1F62"/>
    <w:rsid w:val="003E4571"/>
  </w:style>
  <w:style w:type="paragraph" w:customStyle="1" w:styleId="964AFB92B5434C21BC03B4C8C14178F9">
    <w:name w:val="964AFB92B5434C21BC03B4C8C14178F9"/>
    <w:rsid w:val="003E4571"/>
  </w:style>
  <w:style w:type="paragraph" w:customStyle="1" w:styleId="C54C5A496B634811BDF0269202E935FF">
    <w:name w:val="C54C5A496B634811BDF0269202E935FF"/>
    <w:rsid w:val="003E4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3CCFB-4A03-46C8-9F30-D39D5423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2024-03-23T11:36:00Z</dcterms:created>
  <dcterms:modified xsi:type="dcterms:W3CDTF">2024-03-23T12:07:00Z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